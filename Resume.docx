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48"/>
          <w:szCs w:val="48"/>
        </w:rPr>
        <w:t>Karankumar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48"/>
          <w:szCs w:val="48"/>
        </w:rPr>
        <w:t>Rajput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0" w:line="36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Brampton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ON</w:t>
      </w:r>
      <w:r>
        <w:rPr>
          <w:rStyle w:val="documentzipsuffix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L6S 2J8</w:t>
      </w:r>
      <w:r>
        <w:rPr>
          <w:rStyle w:val="span"/>
          <w:rFonts w:ascii="Times New Roman" w:eastAsia="Times New Roman" w:hAnsi="Times New Roman" w:cs="Times New Roman"/>
        </w:rPr>
        <w:t> </w:t>
      </w:r>
      <w:r>
        <w:rPr>
          <w:rStyle w:val="documentzipsuffix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vanish/>
        </w:rPr>
        <w:t>L6S 2J8</w:t>
      </w:r>
      <w:r>
        <w:rPr>
          <w:rStyle w:val="span"/>
          <w:rFonts w:ascii="Times New Roman" w:eastAsia="Times New Roman" w:hAnsi="Times New Roman" w:cs="Times New Roman"/>
          <w:vanish/>
        </w:rPr>
        <w:t xml:space="preserve">, </w:t>
      </w:r>
      <w:r>
        <w:rPr>
          <w:rStyle w:val="span"/>
          <w:rFonts w:ascii="Times New Roman" w:eastAsia="Times New Roman" w:hAnsi="Times New Roman" w:cs="Times New Roman"/>
          <w:vanish/>
        </w:rPr>
        <w:t>Brampton</w:t>
      </w:r>
      <w:r>
        <w:rPr>
          <w:rStyle w:val="span"/>
          <w:rFonts w:ascii="Times New Roman" w:eastAsia="Times New Roman" w:hAnsi="Times New Roman" w:cs="Times New Roman"/>
          <w:vanish/>
        </w:rPr>
        <w:t xml:space="preserve">, </w:t>
      </w:r>
      <w:r>
        <w:rPr>
          <w:rStyle w:val="span"/>
          <w:rFonts w:ascii="Times New Roman" w:eastAsia="Times New Roman" w:hAnsi="Times New Roman" w:cs="Times New Roman"/>
          <w:vanish/>
        </w:rPr>
        <w:t>ON</w:t>
      </w:r>
      <w:r>
        <w:rPr>
          <w:rStyle w:val="span"/>
          <w:rFonts w:ascii="Times New Roman" w:eastAsia="Times New Roman" w:hAnsi="Times New Roman" w:cs="Times New Roman"/>
          <w:vanish/>
        </w:rPr>
        <w:t> </w:t>
      </w:r>
      <w:r>
        <w:rPr>
          <w:rStyle w:val="documentzipprefix"/>
          <w:rFonts w:ascii="Times New Roman" w:eastAsia="Times New Roman" w:hAnsi="Times New Roman" w:cs="Times New Roman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647 879 8756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karanraj99.243@gmail.com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40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Links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25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Portfolio Website - https://karanrajput.netlify.app</w:t>
      </w:r>
    </w:p>
    <w:p>
      <w:pPr>
        <w:pStyle w:val="ulli"/>
        <w:numPr>
          <w:ilvl w:val="0"/>
          <w:numId w:val="1"/>
        </w:numPr>
        <w:spacing w:before="0" w:after="0" w:line="360" w:lineRule="atLeast"/>
        <w:ind w:left="25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Linkedin - www.linkedin.com/in/karan-rajput-67b35114b</w:t>
      </w:r>
    </w:p>
    <w:p>
      <w:pPr>
        <w:pStyle w:val="ulli"/>
        <w:numPr>
          <w:ilvl w:val="0"/>
          <w:numId w:val="1"/>
        </w:numPr>
        <w:spacing w:before="0" w:after="0" w:line="360" w:lineRule="atLeast"/>
        <w:ind w:left="25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Github - https://github.com/karanraj24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28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Professional Summary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210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Detail-oriented, organized and meticulous employee. Works at fast pace to meet tight deadlines. Enthusiastic team player ready to contribute to company success.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28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Skills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table"/>
        <w:tblW w:w="0" w:type="auto"/>
        <w:tblInd w:w="2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230"/>
        <w:gridCol w:w="4230"/>
      </w:tblGrid>
      <w:tr>
        <w:tblPrEx>
          <w:tblW w:w="0" w:type="auto"/>
          <w:tblInd w:w="21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423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Software Development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Product development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.NET development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Programming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SQL integration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CSS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Mobile App Creation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Data Structures and Algorithms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Android Development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 Application Development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Java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Swift</w:t>
            </w:r>
          </w:p>
        </w:tc>
        <w:tc>
          <w:tcPr>
            <w:tcW w:w="4230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Mobile App Development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API Integration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HTML and XML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Responsive design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PHP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AJAX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React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AngularJS design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Django/Python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6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Git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28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Work History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12/2019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04/2020</w:t>
            </w:r>
          </w:p>
        </w:tc>
        <w:tc>
          <w:tcPr>
            <w:tcW w:w="84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color w:val="222222"/>
              </w:rPr>
              <w:t>React Native Developer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color w:val="222222"/>
              </w:rPr>
              <w:t>Vethics Solution LLP.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Ahmedabad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,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Gujarat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Collaborated with project managers to select ambitious, but realistic coding milestones on pre-release software project development.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Collaborated on stages of systems development lifecycle from requirement gathering to production releases.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Discussed issues with team members to provide resolution and apply best practices.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Developed software for desktop and mobile operating systems.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Coordinated with project management on database development timelines.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Worked on a project called "Face I" - Face Recognition based meeting management system.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Worked on a Mobile Application part of the project and made User interface in React Native.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Participated in software field testing to verify performance of developed projects.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Planned and developed interfaces that simplified overall management and offered ease of use.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28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Education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01/2023</w:t>
            </w:r>
          </w:p>
        </w:tc>
        <w:tc>
          <w:tcPr>
            <w:tcW w:w="84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degree"/>
                <w:rFonts w:ascii="Times New Roman" w:eastAsia="Times New Roman" w:hAnsi="Times New Roman" w:cs="Times New Roman"/>
                <w:color w:val="222222"/>
              </w:rPr>
              <w:t>Post Graduate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: </w:t>
            </w:r>
            <w:r>
              <w:rPr>
                <w:rStyle w:val="spanprogramline"/>
                <w:rFonts w:ascii="Times New Roman" w:eastAsia="Times New Roman" w:hAnsi="Times New Roman" w:cs="Times New Roman"/>
                <w:color w:val="222222"/>
              </w:rPr>
              <w:t>Mobile Application Design And Development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color w:val="222222"/>
              </w:rPr>
              <w:t>Lambton College of Applied Arts And Technology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-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Toronto, ON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Learning how to build the mobile applications in android and iOS using javascript and swift from scratch.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Also learnt the database management systems, UX/UI Designing of mobile applications and web development using HTML and CSS.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Also learning the different types of Testing types, Cross-Platform app development in React, backend component of a mobile-application using server side javascript frameworks including Node.js, Express.js, No-SQL databases and API integration.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2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05/2020</w:t>
            </w:r>
          </w:p>
        </w:tc>
        <w:tc>
          <w:tcPr>
            <w:tcW w:w="8460" w:type="dxa"/>
            <w:noWrap w:val="0"/>
            <w:tcMar>
              <w:top w:w="2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degree"/>
                <w:rFonts w:ascii="Times New Roman" w:eastAsia="Times New Roman" w:hAnsi="Times New Roman" w:cs="Times New Roman"/>
                <w:color w:val="222222"/>
              </w:rPr>
              <w:t>Bachelor in Technology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: </w:t>
            </w:r>
            <w:r>
              <w:rPr>
                <w:rStyle w:val="spanprogramline"/>
                <w:rFonts w:ascii="Times New Roman" w:eastAsia="Times New Roman" w:hAnsi="Times New Roman" w:cs="Times New Roman"/>
                <w:color w:val="222222"/>
              </w:rPr>
              <w:t>Information Technology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6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color w:val="222222"/>
              </w:rPr>
              <w:t>Dharmsinh Desai University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-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Nadiad, Gujarat, India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Had learning curve on Data Structures and Algorithms, Database Designs, Procedural and Functional languages, Object Oriented Concepts, Frameworks, Web Technologies.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Also learnt distributed computing and basics of microprocessors.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6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Covered all the concepts of Software Development Lifecycle.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560"/>
        </w:tabs>
        <w:spacing w:before="280" w:after="14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Projects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ul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25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Responsive Portfolio Website Using HTML, CSS and JavaScript - https://karanrajput.netlify.app</w:t>
      </w:r>
    </w:p>
    <w:p>
      <w:pPr>
        <w:pStyle w:val="ulli"/>
        <w:numPr>
          <w:ilvl w:val="0"/>
          <w:numId w:val="7"/>
        </w:numPr>
        <w:spacing w:before="0" w:after="0" w:line="360" w:lineRule="atLeast"/>
        <w:ind w:left="2560" w:right="0" w:hanging="21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Responsive G1-MockTestApp in iOS using Xcode - https://github.com/karanraj24/G1MockTestApp</w:t>
      </w:r>
    </w:p>
    <w:p>
      <w:pPr>
        <w:pStyle w:val="p"/>
        <w:spacing w:before="0" w:after="0" w:line="360" w:lineRule="atLeast"/>
        <w:ind w:left="210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</w:p>
    <w:sectPr>
      <w:pgSz w:w="12240" w:h="15840"/>
      <w:pgMar w:top="640" w:right="840" w:bottom="64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center"/>
    </w:pPr>
    <w:rPr>
      <w:sz w:val="24"/>
      <w:szCs w:val="24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none" w:sz="0" w:space="0" w:color="auto"/>
        <w:left w:val="none" w:sz="0" w:space="0" w:color="auto"/>
        <w:bottom w:val="single" w:sz="8" w:space="1" w:color="FFFFFF"/>
        <w:right w:val="none" w:sz="0" w:space="10" w:color="auto"/>
      </w:pBdr>
      <w:spacing w:line="40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divdocumentsection">
    <w:name w:val="div_document_sectio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</w:rPr>
  </w:style>
  <w:style w:type="paragraph" w:customStyle="1" w:styleId="spandateswrapperParagraph">
    <w:name w:val="span_dates_wrapper Paragraph"/>
    <w:basedOn w:val="spanParagraph"/>
    <w:pPr>
      <w:jc w:val="left"/>
    </w:pPr>
    <w:rPr>
      <w:sz w:val="24"/>
      <w:szCs w:val="24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Karankumar Rajput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73cb61a1-6a18-4642-8d66-7c7028bf7ae5</vt:lpwstr>
  </property>
  <property fmtid="{D5CDD505-2E9C-101B-9397-08002B2CF9AE}" pid="3" name="x1ye=0">
    <vt:lpwstr>DDkAAB+LCAAAAAAABAAVmLW2q1AURT+IApcUr8AdgkuHuztf/3Kr22TchHP2XmtOEApGqQ+NogJHfXiURnlC4GGM5xHhg6IfhkGzHjEx9rGszhDFp4PEGVTzFyRS58aZdV9c4JMBq6l8+EJ+x4lDd8lXH3/muL3hcYu3389c1J3Uoxg6cbqwwITDvHdnGFz1oc1v6LN7qQrPc+ionH70ikKhRX5aN5u6EBcqQYuLXS1FlbjmNmFZ9hUDHs8eb+O</vt:lpwstr>
  </property>
  <property fmtid="{D5CDD505-2E9C-101B-9397-08002B2CF9AE}" pid="4" name="x1ye=1">
    <vt:lpwstr>IIizpubGbpmtZbZ+roUsr3AIai9t9LEDJMhRvNxloU6K2ZfWk/Useu7Hgczc9tWfzInFXmlpdIESpJSXePU6eLNYcKPOxlwIwb6xDLKWm2ck3uSBOCYf40GRyPmvZAiQ/3nPJcjHmFHphiU6IekXVh5c67w764Qo8NNkcAmBC9/aXgBkUUcA444xPMFdX/1HXclzOiDZzimqe2keY2dxRVmEzlcGU3cGhpIgtJAiIQ/k0fPI11+583SIK0rOFjy</vt:lpwstr>
  </property>
  <property fmtid="{D5CDD505-2E9C-101B-9397-08002B2CF9AE}" pid="5" name="x1ye=10">
    <vt:lpwstr>VfMJydlrf9jGtnA45YzAa1XtN1DcTzruOUfTOfw5DmYBOuvvkFT/2Vf71nA8NVimZANbktXIcXaLNXuAFeKXk/8Sno66kbR5zW9LX+PvqmCXOodE4h8gzu3ATTSC2V8GheVWom8X5mMX0bndgcHV8uz3gV8YmQWVUEMSHG5G/cOjTZFPBngjt2KCN8xPlAnI9rm8T2V54Zg6BHkUnj6g++YrO7M0NiLh00Wp20Jmlp/THQ4wMkyGfjOKVyUrwqK</vt:lpwstr>
  </property>
  <property fmtid="{D5CDD505-2E9C-101B-9397-08002B2CF9AE}" pid="6" name="x1ye=11">
    <vt:lpwstr>2bpejm2zZsmkCZtobHNLGW3uVXhi170O1wLIKEfKVQl/DIW8Cyk+/fHYzRdkvoi7xPPuAacaoRrEDhDBLcng99lytVJZVuwywD2WqbMPywVo3D5IPy5/H2/REEVlaGrfzh64wGDGHIQoAFVzHCNFD3T+NucjZCdutCkbGkRLzUjebYv5BBE0VOb3Kp0LbzTCEVafjnPH642Mj1vw9p3rH/MwOazebge9tp6rms2HcP2Grg/ky64noRxCsSyXN/G</vt:lpwstr>
  </property>
  <property fmtid="{D5CDD505-2E9C-101B-9397-08002B2CF9AE}" pid="7" name="x1ye=12">
    <vt:lpwstr>zvNLlnOdbud5jEMsfwx+FDBWANB5DNbQImi0lmmMaHb3bQyhOUiok9GXOqDy0ozZRiRGZhFJfjGQHk416WE4LbmSXsoyTcu2ccVYr78248W234D69TnldjGtOspCsVeLmwu+nhZZFmKfhqPY8UxsM3GO5qylUlXTxDotP6LLpGh8FwdqHLzKdpOLUWNekYbJWnhzV+tJpfvoMVbTSHwK/RvCCW1XZOFytg9WpMTgj8qJC5L/WSCSsXvBTo2pnhd</vt:lpwstr>
  </property>
  <property fmtid="{D5CDD505-2E9C-101B-9397-08002B2CF9AE}" pid="8" name="x1ye=13">
    <vt:lpwstr>kh+4BVpLpBasB2T1lvsWHSj23fD2TE93ez7Ij7uyBgSuftEynRvBGcSuY/xYAXdw/UNt1zdDkpJDKnezeuH3yYgXmXwlNirF1Bwn/FpZnKQaiRo0TdaKlVGNp1YXG3c7aCbiAiIB85O+YnwKFd6mMkQxIKWupVp1kXtoVunpfXF+Xtmm+64oTA1pplF7Rn9SoZkWs1tl+iqIPOD5xvLGlp3S2UMxZ96sWaENJJN3i91Th+m01t7XENFkX8IqMcj</vt:lpwstr>
  </property>
  <property fmtid="{D5CDD505-2E9C-101B-9397-08002B2CF9AE}" pid="9" name="x1ye=14">
    <vt:lpwstr>r1ted9xgmTYr/sy9J4/RCrJtBpsA5R1tj5fpBWeSaS5bw0/bB65ftYztg68NdDr20VKyDcigogcYVjhYXZDUEfubTM1l1gBKbEXrRsRDtet5yGhJsfk2mSMPU9ShMpAvrYRFwov9ldSmKfKkakC4p31r6lqaX2ShTLb/LvurS3YhI/W3BLjBRqfBlxuvhpl3/OUu7NpjYEExRqSZfuVauhhYqSKReltR5qbxrJu2oBBWJIcb46ZD97nkrDiWkUp</vt:lpwstr>
  </property>
  <property fmtid="{D5CDD505-2E9C-101B-9397-08002B2CF9AE}" pid="10" name="x1ye=15">
    <vt:lpwstr>Qh6ce3KKac7pK0tKJjD9dajlLFAxpdAr3OtsLC/wpEmvgptOjQw3lsKbHAPZuXIhNkbSXWv1ku4h6KiWnVQ7vbXilCe7dZArLzFTwqcLsIXvNVR3olwBKSXHA0OJetxA+y4bLGv9AuKCW7joRquoPAlAiXQvWWKZqv+EEC8n1fbokBnkD7cqEpZLPsXBapfSz4WMd7G3f12126GcPeDQsELqh1mvEaS8BLHbEqO3JwNT32AYDhGpXilj+FkVBm0</vt:lpwstr>
  </property>
  <property fmtid="{D5CDD505-2E9C-101B-9397-08002B2CF9AE}" pid="11" name="x1ye=16">
    <vt:lpwstr>ARVzkqjTXy45ZTSSNN9ROxBQvnDotijf1Ua0KcZCLKt4o/VPshucXT4UNNGBi0IOV948v62/Sfbqzf49zVUZKVDiehC7tecRD0Kj9UqxY57HoEFK+nxXJImrv8rrFT4XcPKLTyi1fBtJU4DVlwwS5QlNVNhUYw4F7o2yJEAcZRAAm/KdDfvjreteC3/wMwmjivHS+rmwDvu+rVfk/Kt89H3FyJXtvT05TqhgKkOb+z2bKoS4ouuLF1XbLjCbpcl</vt:lpwstr>
  </property>
  <property fmtid="{D5CDD505-2E9C-101B-9397-08002B2CF9AE}" pid="12" name="x1ye=17">
    <vt:lpwstr>pSe3t5dTXL+ElFvtozeCEJs8hOGcK1nOfd8rBVmHfqFmYuuOF9Bg0mq7PW7X7RWCkkIxBL/CfBqJCwpxCAc+X+aOMOfKdbDBKimbFyh89qL4YdUmGKRjsLwMJHDpxJ04n9XYl2/W2v9nPO7wfwllYnmMUi+swW826ihz3xzrRlw9eJ7dpZxmr9YKHAvsyYA6mGNK4kys/49NCmmKNdfkHeYIme2BWd0XS64CA69+LTEgs0LPlcei2whICP+lHxw</vt:lpwstr>
  </property>
  <property fmtid="{D5CDD505-2E9C-101B-9397-08002B2CF9AE}" pid="13" name="x1ye=18">
    <vt:lpwstr>Msg1GMW9lqK8VzYG+lIHyhF9CO1xLJyLIHltpcXvcWTh+bzJdOAenobllKtiMk3DNIoHnva6hg2WYqW2e6x4BONdhX41RBWKFR4nIC/gqZ3OXfabByy9F1WlhT/fLXtcUhOmiktf4h/yJZldlE8Jh/bNAZXvLLnOCGGbgT24h63YWrcTTRPxMCnsECV00debC2BIfWjEBWZmOo2cFad8cUBuj2mQQAQROrPjLbczMq/jCHUTvD0PJnRXfx8832i</vt:lpwstr>
  </property>
  <property fmtid="{D5CDD505-2E9C-101B-9397-08002B2CF9AE}" pid="14" name="x1ye=19">
    <vt:lpwstr>02k4iAFxltTk7xzTEXv6MmcqVeGjCAdReAKTPsycuG7t+SZA9AVbvqUGvb5SMTi90gvbsaP9QzUhMtdwvAoL3aGi2fGSWyfxfNKmgzn1b/FTU0CCReLr9GdsEuuzGV05/D9TfVfmGue4/OQbDaLDjt+UsLgTyUvwZRS3xP8NYoxR1ruuP6vsy7tOANNa3WsL4X4kYZ9GE5n5+AUX4Bx4M+RviSuTPu0dk83RWKtTQDgtAQ5IF0sFtF25Xvg3X9+</vt:lpwstr>
  </property>
  <property fmtid="{D5CDD505-2E9C-101B-9397-08002B2CF9AE}" pid="15" name="x1ye=2">
    <vt:lpwstr>cpkxnEeCxFruXWeGrERTBgIy9aoYmYL1S9jAttL2yJCMG7EQ1HZoypU2y6sP4d6yHqgYqeWXJw00TVOM1lEGM0uQFLPwcvhOLZYlvXWPHRwdP3q8/tAfMtPvLE7J3rZq+kTeAGLKAaD23fDcfXj5IHyj27NhjKFNYGFXTA4evSDDRh4C0DJqgph6FJzX7rGhUkqROkPrlGL2I2BjzesGr5EkJ9+ymPnRUhbsw4x8YofBugdQMYP00hF1f3BG40f</vt:lpwstr>
  </property>
  <property fmtid="{D5CDD505-2E9C-101B-9397-08002B2CF9AE}" pid="16" name="x1ye=20">
    <vt:lpwstr>zc7mJbpRrX8Dlmq9m6rM15BRLdiyyy+OYninH2LHRgYc7vQFpN+2P3XCsGJZYOjsBrxPkxOqKli7aS3mF2yyVJAp0oVpl+d3AJCqvx+KKH+iFhsEhizLLJ4IndAy1HqO1Ff7R17UEfqayObQfTH1rQo8XzoEYkjCY7kK7pwMY6lA/dIwcZH6hhiLsFX5MXMccKxwhslObCZ/Nl+Rlz1hm0ILs+ZWIF5U1Zt1E7HqqaA5sRXXfdkauL6yRjOSePG</vt:lpwstr>
  </property>
  <property fmtid="{D5CDD505-2E9C-101B-9397-08002B2CF9AE}" pid="17" name="x1ye=21">
    <vt:lpwstr>H5PfHwNXJib/ZAK7774ZkDQBKRrw566eiSrNSXOhmwLrbwHe/oSReXXqpN9zoiJG1oGq0LkT23MJDtnobxMwWQe67IDbh7hq9EqiEKPsG917s1xj0tBaV7FSSrjQUy6VVvvKU9QhBTdxZfcVU4/z5s1l5wzqHq9Z34RSsaa8pC+WfA4Z8ZSLmB4Zpr/CTRzMtcCrWqAb4ivXUsjzeMyt0+Fz3Rn0RXcbLEsgz8tXwbpVUMI2AuZElNJZmRKLskm</vt:lpwstr>
  </property>
  <property fmtid="{D5CDD505-2E9C-101B-9397-08002B2CF9AE}" pid="18" name="x1ye=22">
    <vt:lpwstr>eHViJ1Uew5/OOQmVC5uUwB/Koz+P6gD+r0VOZ/wbzOqWkMzHLcP+dKJmzoadpF0Bi8iTOb9OTjSzhLkQABJVDBvR24zs7qE6kdfr9F5Xk/I4axfpbFwdXNFViQTt9dsC98lcRGdLFWtRfmOZ2AdHlOzkmu8dC6/OXmW/627i8edgW2PeatGyP5eR1k5SYzFuVbT8kO2LWiRA6h8bjrdiX2LWErFg5CP/sLYIGfPr+PuoRvCX9x26qMBBDSIxzvK</vt:lpwstr>
  </property>
  <property fmtid="{D5CDD505-2E9C-101B-9397-08002B2CF9AE}" pid="19" name="x1ye=23">
    <vt:lpwstr>BymkZJ1KD55Z01utYj0TawtJXwc5nYDZ3PhEt2HK6MRIAiqeFuCjkBZ+9a8UoX6YXfTIhfpsRvwMKLWW/riWvdpR5eAQ8GmIUi26O1nKceGbtyIRM3PgnNpi+77uUCN5TypNhvGkQslXso1f1jiBXl6a7uEPBkDSJQFIODjBEMmvelSjp+h10kG0MkM9HgsBX+0PA3VR//MX7KVTKW71cAj3g0osHcdf0mMlfwZpkZWUEdua6r6aRcPyp/Iwo70</vt:lpwstr>
  </property>
  <property fmtid="{D5CDD505-2E9C-101B-9397-08002B2CF9AE}" pid="20" name="x1ye=24">
    <vt:lpwstr>m3/aARihAk4UwbXTHZTsbrA3UXZ+HT5ZxivUUken6ThQpzs4P1zxCFesPSikVyb6uuRY0RdbYjvQHMWFqnillrOMhI5un3I5ZMNAzUxwlbnmkMY3/ra2vu2A5yv5b5pmefmN4oU+XivMQzx56a/G2rz8uDbKuSYSkXW07P10w56zZPOHEDhGDJjwk7HMSY4fBzNjIwqluwz8ryYLNpm8oDf7mYyDC/YD9pz07Mo75lj15YKthrcFqQa3pY94MA8</vt:lpwstr>
  </property>
  <property fmtid="{D5CDD505-2E9C-101B-9397-08002B2CF9AE}" pid="21" name="x1ye=25">
    <vt:lpwstr>gZrOmAmpVaf0vYCeuy8bhgsKM9nNLgCu6zkOkhiArYhBrKGMVy0l4N5sKlhOW5uvQcFp93BlTUiCGEd0J1LqdED5xr44cwowCXA9LGm+Jrqc2k0X944BR7tpuI4uwF+MJnbo1Ji4AOnTb+Wkhnfiy6lCSG3TXey5h4fDkiBY+LRYu2SUoPuF74geoT15ZhbqAMNNwrF3ot60TOo4zX+iEtENl/TKPsnneacmulBkJSKYo0Y6mfJmEbIHikyG/b7</vt:lpwstr>
  </property>
  <property fmtid="{D5CDD505-2E9C-101B-9397-08002B2CF9AE}" pid="22" name="x1ye=26">
    <vt:lpwstr>QFK8M1+1flviebVKmRmwRr57wTTeOSo0qTIs8l3Aa2Kg75BOAG+pXfhA6FJUkxyyVt9j7HsEm39ica3dZnL6WOlLsBVL/TjWa8aMlwj+06WmhJ9bsBxCrApMsYs+f8y/wdqhYkE5YuDNF8/Rycp5Z36/EIz089h9nGraeu789hcEJHoicTrmpezRMnTKHzOTDctns7UYufWwDLWWPBKxMFhxeXHXiBAGy5lktS8T7M+wfZ7HeZVaAxC/x7NVSQX</vt:lpwstr>
  </property>
  <property fmtid="{D5CDD505-2E9C-101B-9397-08002B2CF9AE}" pid="23" name="x1ye=27">
    <vt:lpwstr>snK73wx6plGNcoJDIZMe2q+CMED9NrrW525KZhQ9g41YdGz97isLLpDAGTVyFR6bG5cMF7zy1HRoxQkVa7+xd1cfNP6kyTzbxuTn1fDU3MNmbh+xbDR2Q1Zm2sP3Jp7GCRkO8qMAFT5uaNf586PyCO84MM314lkfonK7iykmEJdJfL5HjtLmEHjPVQg9xLoKYmD8QIXqaq9Ehk/0NrjJbVvFscjnjH68sAPJ54iFke4qglCo1U0DoM/8Nthw0nr</vt:lpwstr>
  </property>
  <property fmtid="{D5CDD505-2E9C-101B-9397-08002B2CF9AE}" pid="24" name="x1ye=28">
    <vt:lpwstr>loySO/Uaua9iySYLweYKbTxKwuY+hVmV5w+nScGLpx7dFRSgmbLb2+5kn3DB8SK430mmFtH92uRoBttJInVg6+brt17pQYUQRDum6NzWxhx2N12tJguZTazV+4YkoYnegIYAwjx/1/S3fKQc4eD4Wyz5tmPF85JL1bWf5sDipQLnFAcdLb7rcqtHzEorvO11r3gJe2ibmY08cR2nGCdz+Iu2Tb7g8ABbXlxRszU065lT73gNFhFRk5l0XbRxzl4</vt:lpwstr>
  </property>
  <property fmtid="{D5CDD505-2E9C-101B-9397-08002B2CF9AE}" pid="25" name="x1ye=29">
    <vt:lpwstr>QDOVYC2QifbQYgbWO/sfqT4IRIucDoJ+61c8ttyObkLlE5gctTjJZfAHssrqX/5hdUhGShF9LtMcZ/40OI2EIh4Mt7SjWS1msl9iLlQB1P30j8SvPlQIPGOpSRkm2T3w77Z7v78+u16RPcUw0jWWBbh/StzaX3hC/KVt4OWrIU0JwrYL31++7oE4uMsPjZwF+nzipJJYrWbXUZIS07mbf4kEEealEHPMaKwya9lEHsrPDqp+P0SVNf8Om05iQR9</vt:lpwstr>
  </property>
  <property fmtid="{D5CDD505-2E9C-101B-9397-08002B2CF9AE}" pid="26" name="x1ye=3">
    <vt:lpwstr>b5J53HXHZJD5/hz+02y56O1rYQAJQT508hQY16SBUzUzlp1YiapNXAy8INCQ9JvA09xB+20H04UFiLBbA+eFPJ6xLM6ewqfm4sdzzBVdaETueomQ5wGyxmGmzrn+E9nHqUGOuhQ3FlKCY09LBwIyO6DmfRZTcv7rf3Ll6xjq4QqjNLJ2hfQLxEH4uHF6wczhg/Ec9dc6AxEuIxipR1tscxK1cIsWRPa25y3kQdlmUyczkLWrE/XMWzNS7vU0xct</vt:lpwstr>
  </property>
  <property fmtid="{D5CDD505-2E9C-101B-9397-08002B2CF9AE}" pid="27" name="x1ye=30">
    <vt:lpwstr>R03FS6p8EwMkMb7NABnRNC2JisTtGILhg0LsqyrFTPB1yndO/blfXrV36pXD15G5lBLI0baMto4J3XhAQUBQUfmgHVBQp9BqCSRLR0Y4WIdu0F4RqhmC5BqIp+14vuIvljaTRqmDLG3EdSJ6nAguBZKfjR4Cg2hYTJqqsW9F0F9F+v9hmh9w7DnUEb5b/miEgMondLWz+/DWgTwjNZa8a6V5xSeIKiWaW4RSEtCKo8GAUbR3mhr2LBUrwNUJt75</vt:lpwstr>
  </property>
  <property fmtid="{D5CDD505-2E9C-101B-9397-08002B2CF9AE}" pid="28" name="x1ye=31">
    <vt:lpwstr>ulDUC22i9UO/ce2ePn7GT8VTkMf80gk7/rsxHZRLGBEPeK+jtB2GVGlqRAGo/dAWMKuGA+gFIw5xP6QxVl8qXVItYyjybkYhE+z0npA8xL2yilQNX6xTPRL+E7odw8AbFwz0/cvn5uGO/sbwHKYrTXjLLjODi2i//4edpKL+rs+/UUsmQ9b5VnV7Mtf6vygYBj6SIeRxqHiFMyNv+O1Nr/ZpKvEPrJMqTBBFIlDPE6veuU7HIQbOj+jbenQnfQS</vt:lpwstr>
  </property>
  <property fmtid="{D5CDD505-2E9C-101B-9397-08002B2CF9AE}" pid="29" name="x1ye=32">
    <vt:lpwstr>LCSGTZeN0ujfLAQt9gtj6onxq4d1eTvYffM2ISmhBNF/+DjF2ovqEpLeiPR8CezVJSNsgrOEIECjr51X7KC6QybZh0oOdB8Oces7mY1aRW9J4z7a27y848ZjOHKwdSWcmKDQ3yf5WrMoir4FP297MTR4WSkMcGyMxuqDUV+2FKgBEpHkBHyBHJU+Z4jVaF0JFYNZzWV5/VhkCHYHn6zekD7N7wu6JAR+/qMp5iSCumui8OE3qdu1of1OKbuSsMj</vt:lpwstr>
  </property>
  <property fmtid="{D5CDD505-2E9C-101B-9397-08002B2CF9AE}" pid="30" name="x1ye=33">
    <vt:lpwstr>ys3xoymYGhuagQyasli0CQqSEHaRdLyGqQPsz4l24Wk29SvY5HK28SKRQD6coXXAHsNlWgmaHOW6yhLuwV5JuiMASrFWOHFnSyfidxxG0GG4+cV3gLl4Lv1dnsL/c4Ilvtrbv5eKKZtXmamN+qpCTxRffSsLfgV/0UrH8JlCoqD0T/AN9/fi5gjRPS1TkPiC6zGx6DFWBmY5aBzpM2G68/ZpfwQrZAbk4gD7tanH5Y/J9Nst7LjtHy15cfF3gIw</vt:lpwstr>
  </property>
  <property fmtid="{D5CDD505-2E9C-101B-9397-08002B2CF9AE}" pid="31" name="x1ye=34">
    <vt:lpwstr>KDkNxTODSuYcX0XUwbJAs7t8V719uLNtpngAaXXuavQIr3hz1GIf3lSRWATNY5Rsb87vievWHKxiuGvmCxDhNlhPnLvEETSCqWcSgZwVqG8vGOZHo/E5H9AcL7rqllnzL61DuxU4kdWqUg5R1pHRqqW6Gs0xct1zueizgewQcwep32kxNNfzYwmCn8ntdftup0Y/C0S9i4c3JFDL0aibmZgfZ8zf49Dox9bnqkvQosb08DNDdu5x5tPtmmyiqvX</vt:lpwstr>
  </property>
  <property fmtid="{D5CDD505-2E9C-101B-9397-08002B2CF9AE}" pid="32" name="x1ye=35">
    <vt:lpwstr>OQsIjSER5s5i7VGQTBsjhD8IGo5JlhTbcjv2J4F8bLldeGz0TC1/0iiFXlsTBxX1A0MgxazAZFDJeDvR2DRETnEWnTp5IO60jVEEgwGVHpBm0hQJ+NFoMy3/NhN5xetvx3ZhBsXqH/v0Rp1tLpttKcD0wzp7ax7Yk5FWdiEgHOIabGfTiFp8l18OtMudbnJWngFDiIWT9xEbrcIQeuQmgR+xBs5yNShcs7f2mMi4djfslv84g8iw2AaZTTInvgr</vt:lpwstr>
  </property>
  <property fmtid="{D5CDD505-2E9C-101B-9397-08002B2CF9AE}" pid="33" name="x1ye=36">
    <vt:lpwstr>+Gtqv9VHs1S1Bn40kly8adGFUF2sMV+lSn/xxGR4StXD2NYsjVazNVo3U4yVoP/ZbwQXgC2DU67SKl/VtpZh7YnfZrFZ+Bw3lpEFb5tM+zQXNJLKAUMvvRvXEqipxdJ/04BzhpwvPme/IXktuKi7X1NKDBDGYG+A7dvkg2jWcJhP5+rxYSwIo5D+WHch/PgHKQCzTuULFlW9//JzsgHUPqrw6lzPt3Fpdw6rEvtFYRBSlg4we3FdLquO9fvb9Zf</vt:lpwstr>
  </property>
  <property fmtid="{D5CDD505-2E9C-101B-9397-08002B2CF9AE}" pid="34" name="x1ye=37">
    <vt:lpwstr>jH0iJAIimbvvJn7MnYlK1oGDNPgEFCsLyFJWQUdZpnOlGLHfMnaWrd8djsZ00X/uLUZjzk0t6a5zFnmPcCugxreRCs13oao9idBlkuW0AI83Xvbb8UZx96lIluBXga2vy2Bmne14sKe5KVU6g35tBVUaiCjcIkmnBuF5AfxYO86Yg6by7RPKckNTNEAs0MpJGlmFpq66zdB40mZG3rX/wEOlvQ4YrLf+yxANEvpQ6x8GG05fP9qhfoQqWnmKCA4</vt:lpwstr>
  </property>
  <property fmtid="{D5CDD505-2E9C-101B-9397-08002B2CF9AE}" pid="35" name="x1ye=38">
    <vt:lpwstr>pY09pOfgXwIV7bKb4Wsjh65Mf3l1ilCyQiUxM4qXDxG0zSBIAU5MQCes/y7awD6rOLGrSeyhUqz8+KW48jqNTglBVFq0hZ3cK60NmbSD3Qwk9qGOuTogcfnnw+uNJkgvWGP8Bzvc/XUPcBJsoy7z7SceWl+3XZMXNJni+GQnHheHaFe5vd98pR7ujsOlzxPXQFNPkBX/EaZbdkxX1wklz21Yx+qp9dL4cUStEPS/N4fJzrrDCQbE+vzggTx/B91</vt:lpwstr>
  </property>
  <property fmtid="{D5CDD505-2E9C-101B-9397-08002B2CF9AE}" pid="36" name="x1ye=39">
    <vt:lpwstr>N03VR/V/QIg2XXXe3aVWc1aKD229cCmwN27AKuGc7rF+iAVkDTANr6FfFrylpRk7pcw/pDnPe49Au2enLOo/Cjlqnnej3U4PMKhPSLISeeh4li1FLgO5j7X0P51a4B6qud/2uNUTg8aqZ9AQvYK4l9NV3m13t42Tcj0i4Cu/c1yQKofxnu+CPDqjBtTto1L0APqIgkZSgL6+9pRwAezy6/zNHXQ8EusW0qmB5iNamFIYMjIJBYCrvM1+ZEaGz6K</vt:lpwstr>
  </property>
  <property fmtid="{D5CDD505-2E9C-101B-9397-08002B2CF9AE}" pid="37" name="x1ye=4">
    <vt:lpwstr>QJFRbqEPEY8WyuXb6/Lj2H2+tbmLPjVgvLIzHpZnCigettFzZV80LuRIxqjdVNwOJrM5A59fcwe4zgJjbaG7luFO62XQWE85OXAWiTfiihvU8gxwYXLZe7vpUuafBBuRH+ErlUzQ3MMZmAjL05B1K+NeQFLcx3tKlIVG16Btlc3TwOFsml5cU3r26EY5b/qzc7s4VvW1hPAi07xs1DgLLGIEnkLRqQ/ETltQ5JmokF+wfzWMyLIbmA35qQel0MA</vt:lpwstr>
  </property>
  <property fmtid="{D5CDD505-2E9C-101B-9397-08002B2CF9AE}" pid="38" name="x1ye=40">
    <vt:lpwstr>KUUC0k4Xta9HuyVCqknF9ih9/WihRx/qd4J0Kpx6zctTELGNEWfYFLD5y9U6l9iQr1C0pu9FPwQDofi/tjcwAH0M8ldy12ecOZ4K8MOI2S2rKX7LX+cmYAyEz9Gaf00aS6zmGhSNhkN6igOW8MDgxLr4CafoYXuGM2M4Nz+13HHVj4x+ybiuZC5LnPD6XOYA4Ue6PyeqlFmaS75sYXuM/7rp60fyII0s/f5KlXGCy6otjLMpKOc61QVNfArbpuI</vt:lpwstr>
  </property>
  <property fmtid="{D5CDD505-2E9C-101B-9397-08002B2CF9AE}" pid="39" name="x1ye=41">
    <vt:lpwstr>rkSValxR6VSZOxGxuanXxA9aHCFfwnwVPf+9IaPvVReMdiQPQHxPqOqRcXuIaDvJhlF94bMA3Vbkp3rRLj1qOw2UyGH6ipts1WPcFVzvXh4uqEVU0PkPHbxjZTIKys2vhHHkFrjt4qzNyF1ficrRtczR6IsnMG9gpOyzOJzO2TViTZ0XeFsIHuXU64oolnmF31Na7qyKtlPgbxIvs260Hyo5aaz+fLIYFlqo4zcwgz2Nl9RMYj7ls7+L7RJjtiY</vt:lpwstr>
  </property>
  <property fmtid="{D5CDD505-2E9C-101B-9397-08002B2CF9AE}" pid="40" name="x1ye=42">
    <vt:lpwstr>B2nxnAk2HP6p/1gdoeVONuQozTqkHCSDpbEaKTW2kYHHOA6WeVnR+XpXXkPUWg7Y6QGaeiRH26W/gi5cJvdu2qbG3enITln9FllXWLCCvTqfflMc9+ZGx0Pt5cG096QHr3fg6mmwr6Qqs0qc0v5Hf95RSulucDuEkzgGLzTKF1cWTw4Hl2PgFvi5pslQFCNc22frukT2iK78bwm3m2zsxCLhHoY3ewIiBZuJZNFh2sk0SRtgR0PSLrnypKnwnn5</vt:lpwstr>
  </property>
  <property fmtid="{D5CDD505-2E9C-101B-9397-08002B2CF9AE}" pid="41" name="x1ye=43">
    <vt:lpwstr>0UwHdJmQo7Oyu11y6sDf8GZqsIZ5vaIYNqrF0NT3gD75fXwIfR2ZDxRbjwtAuPm/fZQS1WbVfXieEQC8cDs5qmVYt2Wp2yuG5xRAhxufMybfqL1EmHe4GqkH4Sf7vihIcLjQadV3rnhDTRNKhFEdGA8n2IU3IE2pM3PZfj7EtbkC1nF0SAZeujC9Jupdgj08SW6k+QQRW7w7KjsiVLGgRkuJbB2wsKKxEz1iU53yh9pqehcU9f3KBIcdxZB21Xx</vt:lpwstr>
  </property>
  <property fmtid="{D5CDD505-2E9C-101B-9397-08002B2CF9AE}" pid="42" name="x1ye=44">
    <vt:lpwstr>Zhu1J7GkMiT0EGDHh0R0vSuo4pflcEi0uxkdpenbEvxyKIdOY8+vzFooUbfVjlsfFBzl2hNo/gTHBTUicNeQhC7XHBbh02PVdJ/e8cApucS/waX+5v45PPqmo+M74jLsERt0V5uzppgw/GJmFfWNCTD2O9C8y67xfTfJUGkjOE9mTFze+o206s7y1EJJ+CQh//DjGYN+g+OGP30qjU9DT7wTLF/gI3kfmdo6B+IQf6ZVp67IxAP0Q7ZyjP1w48f</vt:lpwstr>
  </property>
  <property fmtid="{D5CDD505-2E9C-101B-9397-08002B2CF9AE}" pid="43" name="x1ye=45">
    <vt:lpwstr>3k0mXeM6uB56DosjX0XL60KzvkGUXeiZ1rX5KlDi6f7CW0oxUSoao4oLjQ/vRi/f1gTCf484Y141t3zPtSVBF9qIBYxUVBwq6o/4+vyJfpC6XifaR4hVo4diRAGF9b0ydfy2VgAL6w2gUo5a3Fzp/bcHDTZlHRNtB2RUlrp8nGkuTjyA1qEKOYsTwpyZfooss4mSisylA+5eZvWI5MJ7XLgkE2Nc/BcNpfwUXC14iKa7e28i7/H4rtE5Btt7hcX</vt:lpwstr>
  </property>
  <property fmtid="{D5CDD505-2E9C-101B-9397-08002B2CF9AE}" pid="44" name="x1ye=46">
    <vt:lpwstr>rCAEmkzFOU9qsGzv3Ax7oFzK+7DHDQ6clCK/rZ8MD0ZVAf+THHCsXoIQSRvfdm3rs56beOOg/oAA8aVgmYhhhmC8JFPzPcIXnxDcQLmVD++YjBRLWp5hjOdVxVUPrhV0MIxEPaApX5RvA51GN//jB088Md5zEV9shv5jVDP2jPfN8k2nsTuEqMglvDJdCQH//LusTPfMP+KFzvTnx9WNbLSWdAWv1a3IMr5h9zwUslbHmVxqUvy34f2abvTLnWJ</vt:lpwstr>
  </property>
  <property fmtid="{D5CDD505-2E9C-101B-9397-08002B2CF9AE}" pid="45" name="x1ye=47">
    <vt:lpwstr>a+qTJwAOJdwmeMnxRkMnqo7dNJuhGfY65dZpkWE7TSnpCXwRPBry4BlmqQ/ThFh3ldaUaA5kd+5V4sqpd7PaafMBbtA1iFl22Bn+eBqd7hR494S6uctT9w1zn36QlBHKkA6eqvF6xSqF+qR0wqN0aTTT5/gPFUR17EPVPzIURLwWieQ3KQYwWZOuady3GrOGSBVGuw1aHBM5vXdwu9PtmFDyz+0wEuPUzfWM1N1csoBba1NZTDKx46EeiXW6M0x</vt:lpwstr>
  </property>
  <property fmtid="{D5CDD505-2E9C-101B-9397-08002B2CF9AE}" pid="46" name="x1ye=48">
    <vt:lpwstr>gsNZmwfVtWhozEgE0Df5YYVXoj8fv8GqzoN/X50TWfV1o5Jy5M0HW7Ycxzkov/EC57s8TIlZeCpfz78NFlS0EaaVTC4zq860glpXYAsDXQu/wfOyCYQrkWngjXJGp5tnRDRVEwzl3FMaXmGmiSGa/n557f3FC+P2PUHt2VjIbTzAJ7ovVWa7M1/HxWc3hLpP3udH4WhfUpjRppD5Nf3wup0ZCJOvzl5aycgWraLzaH+rb1HkZy7lmxoIupLrScS</vt:lpwstr>
  </property>
  <property fmtid="{D5CDD505-2E9C-101B-9397-08002B2CF9AE}" pid="47" name="x1ye=49">
    <vt:lpwstr>BF/rza/0gTB32IATyR1vkUZVKe3lKHiMhoNhlND4pgiKZmsOzh7GoJtnqXpNKAwJnkUVUvzQVfNLdyA2t+DxzXuAfRICt4KfW75h4L3Yd6mpHGJqO+6GAyUY1h7bP6pQfIG6xrDadZSH4ev5FYLSB0ZNsrJrsFs0BCIfTJxq+5Nmyco3W0nkoYUFDkwjWsaEzJSZU6F+R2ArbHrsoljXXPCT0nEIiBL8ljTNXl9yKpGtgAgGMVcSG5G9UjDbBjW</vt:lpwstr>
  </property>
  <property fmtid="{D5CDD505-2E9C-101B-9397-08002B2CF9AE}" pid="48" name="x1ye=5">
    <vt:lpwstr>n5pZD25wSfcKjPdYFkcpJHzd1oYZp2P0J90DiIcvuqhCtRWH4SPRXxB7Qyq/+edqsjKvPWlTCzCB9PWcKo6zaN/u4sNVi6lDOAwErqUd74ofsojQ38PgBfRV+1RmsJ8KCi7b0uba6otjWevazZ/C3Wp7o6Ce3TFV+CyYg0CxssudF0Fu2DA/zKwTeSs9eVWoyjQNbvHgZ7JA1lnldpr7T8b1PZ3EMMd1XMvjECIKI5k5tjXkFojEZyNdKvmzicO</vt:lpwstr>
  </property>
  <property fmtid="{D5CDD505-2E9C-101B-9397-08002B2CF9AE}" pid="49" name="x1ye=50">
    <vt:lpwstr>LzW/1AszvJr/blVY3JQPH6JDGlE2gLg9SQuoPkXG4+uUIbysOPUI4rbc7rbM0W2RaOoyPPO1DYBdswkfV3DbSzbuIOVnmUWuy7DaaGAaWRkzUGyk1a6t8sJAPgXCd3l8mK2z+GMN9icnS3yI7yPKxG1ZdoWJSq8Ux+GfLmrXGjZx5y7MraThR5et0Q6NI/iY4ruk6jTgWI6G6EZ1lWiYirBl+rKYAmfYxHOhj3+1awDWMYbCx3HsN5LKn7XbUO1</vt:lpwstr>
  </property>
  <property fmtid="{D5CDD505-2E9C-101B-9397-08002B2CF9AE}" pid="50" name="x1ye=51">
    <vt:lpwstr>WjFc8+WuaKHD9+yN2QQw3m/aBm5VpsquyuCDZK2AO3X0Ddy4yb9jTEDR1FRBwi3Shxmq6H7MpNeM93VkInC6SBd+sQoPkaR4+Or6u9RU5xFMOZngoKP9g0T4tlEW871aH2GfRWvvQuNyRe3UmGcjH+5BDvMmFI+8g/fzf50S0OLiZLw0Llz9zJoqI3G6l7EcOOeFK6elB9x6A4g7lFjVzM/FGUPbBbwQpIoM5wikPXFaAnaakkExbFWK/AVBGYU</vt:lpwstr>
  </property>
  <property fmtid="{D5CDD505-2E9C-101B-9397-08002B2CF9AE}" pid="51" name="x1ye=52">
    <vt:lpwstr>PAs8oRETeMwxPTAn/yqc03CFEdtjHi02/qF4UAIBOtAyypefMsZEiH8TGpDNYEu3Q1ZPf1YWy4gsc4GbVjprtaRuob+P6jkyvQwR1TKqB2OlWnvMPfDYU6XWa1QQWUiLpGWuiW97cQCt2r9WQaBTrIaDKhku0/GRpojh3V8C97gEV6x+Du1wy4J2z08Nkvgnteu8eD3o2GHLXm/rfbuq9hxwSEiieSytZYzE3nVf+B7+jEm5fOq5/A2G8CQWjfO</vt:lpwstr>
  </property>
  <property fmtid="{D5CDD505-2E9C-101B-9397-08002B2CF9AE}" pid="52" name="x1ye=53">
    <vt:lpwstr>v32SkWsavjVpAbxgIz7UQOXokPLIAa5okNOLUYMpM3xNU9yYI0ZoIk78XqCLNPEEKfI+zqdZO33MVoOor1WRCMQnlQiBBL4HP8pwopanPOm9Yf9LuOaKfJDMFdDYmD5/lvzf8HSi/R37DVdYlk4HqTrrNUM2U5MxK5OLc8HyTajogcbnptsF81Va9h1bpqo3+fHl/bymZyRGhJafghcj5PLiI8CusSKj4/fqF438aSTC0wM49R7DbYwBJ6+7f3F</vt:lpwstr>
  </property>
  <property fmtid="{D5CDD505-2E9C-101B-9397-08002B2CF9AE}" pid="53" name="x1ye=54">
    <vt:lpwstr>hX+oE03/pq/aLm1Al7a1VtjOCsjhU/+SGMjEry19eSR/1VhaiSHjHp9pJdhbLvfl5zvjbKrdrmA+tRAxzieU+9E2+D+so7/SZllcxdbfaRo0+OouEPVTRhtXfUvkFBZn3n0ceQakdukYGMzaFOKC33IXND/kqxe7Ues02uY/C14q6OoLmiJ1bhbYoMfSEcs9tnc2rbIF3ljCAuVSgGCuWAaSVe+qTXtnqdAShcCM7qXgGU9CZIuYkQbmT4jvYpx</vt:lpwstr>
  </property>
  <property fmtid="{D5CDD505-2E9C-101B-9397-08002B2CF9AE}" pid="54" name="x1ye=55">
    <vt:lpwstr>f4UF+2zjtP+Pl/cMX6KBvGCLvD7OzrTldDVXJyiw+t19JDYay6hM3e92yGu2yc7D2jDJFlbe6x4KG2V13yC+YevQlZw7sKsmXq/2wZpzJMzgX9tsJlI8itzr/NRlWsegQ/3tV+b/jHfrOt2bkHg/UVmZF3twIRKkI1gxMgwiq7xKZNogxxPKLd07U4yxMD8PLEJQnBsZ+f82bMmPIen6RP86MFEKEgzoKsalI81/DYXxs3qGy2A/Kv0D422M6AP</vt:lpwstr>
  </property>
  <property fmtid="{D5CDD505-2E9C-101B-9397-08002B2CF9AE}" pid="55" name="x1ye=56">
    <vt:lpwstr>ptZ40Pe0zgICThJ+A9ADgHuiyDNe2Tz/Ewz2WnN28b9mIm/WzjnT5DemZviEX4Qxdrj5fAwcps1u75f7LKslyJUWp2V2nh/fGTb9hvm1qMnlKHyv4T6mJASHF2mL1mjKTcHWTc1+rNce0Dr4mRd1lTjsh4tFQ9vV1d7Hk9k6jpEvrH+p7odV9VngSxagMxOQLzdwBBZ/nlByOoGpl/olibYYrte5F4gWrs0f4VAYLiTu8LqcOavz4tkJmsbc0VJ</vt:lpwstr>
  </property>
  <property fmtid="{D5CDD505-2E9C-101B-9397-08002B2CF9AE}" pid="56" name="x1ye=57">
    <vt:lpwstr>ezyRXdYyLtjyGzOz3tI3UhlbJq9B8MZB9hx4WrFwzuYvFwtCAt8ynbD741SZhB36BSfxJ1/prTi0sUcdJ14c3ZCjBG12JanIgxguh1kz35oP9qev3R9U5F0cM544f7zdaHJY+bSjRklbiZoxX5qN+xnQjSj3TJ5cVTpgZZ6XoAGP6KAflWdAZSjjWKGz9GONPLU8t2eZ0AT0aw+umy6NrkBOWqoT0vS46+vcfTUCSlww5AAA=</vt:lpwstr>
  </property>
  <property fmtid="{D5CDD505-2E9C-101B-9397-08002B2CF9AE}" pid="57" name="x1ye=6">
    <vt:lpwstr>LU8bE3NZ9M0b6BDC7lWX38NrHRk2USlWW7R5sTw3WHWxJYUjMqTMYB/x2qiz5LmY/4mmZ0Ge0Iqc+UXEA+uhDDQJ7ckKm/tQS3pFKtZRQGv7uLImzZvKe8vurMwd8o1QKOpxaLgkggHwTbbPUiiEpGXfaAzMgNUGAdYkk/mpNWaE9nI9dOV7oLa7rEdTxEUsuLnfpnzIVmqiRnvV6k1oy77CfmpM+QGnsDASqv1pt+7i4AJcFnTi5dSuOv3OhPm</vt:lpwstr>
  </property>
  <property fmtid="{D5CDD505-2E9C-101B-9397-08002B2CF9AE}" pid="58" name="x1ye=7">
    <vt:lpwstr>UMpHCfYWnGpQBW/H+rhKa89jiGMybHrADDUrhCuj5yUJFcTA5DrNq9vl8Z0cSl/S9BLCxuxDLqF0AQohLoywgcHZ+3if0tWlr86qgQdIUdtN1rlc2OJNVljjidVDa7Cx8J6bbTfyMrjk+VdLpHOj3Drdm19aWosQDM5Dh6k6fDZtBmsWkmP6Ke5JnPouikVy0/6WuzrfKrxFnuGLCgvI8HhOR2OYWOche4ns4e69jOIIxuKWVjOt56MsS9oQ2ac</vt:lpwstr>
  </property>
  <property fmtid="{D5CDD505-2E9C-101B-9397-08002B2CF9AE}" pid="59" name="x1ye=8">
    <vt:lpwstr>3FO/Uy5ryBsNNd1tegMDAtbVTawWGe2ziw/FnXxebzQaGbtFuGd4wpxT+qoZGhXv+IVCvbTpqrdJ0GUcwsy0Rajvw7KgJWjML3sjsVltZEtRi35ty9F2mEHSe2u23xPMDjVuBP4ltQvMH6ZbHdjQIgDzb1NI6u/KvjHTUlJ/9mzWyQMBoV07zq75MZCIRRObjR5GZ8hMbPhFMZmL+hU7Y4CpPKEKloG7zWNeNMDW+2v8Axv24thk1piQX6zyEbZ</vt:lpwstr>
  </property>
  <property fmtid="{D5CDD505-2E9C-101B-9397-08002B2CF9AE}" pid="60" name="x1ye=9">
    <vt:lpwstr>GJr6wgY0EQpHOxkuRYz0rNhVdnSTBQSnMAmaLTEbsWUbowhTVPb7E2MP8jgzzK1u98MzniZjEqwCUPzDV7CLcSaIKCZ85nmMPclVsyZoAxJRCiBEHD/KCCV8HFblDRiA5COlPFB9BsMgy/ftvg0cjuBIJ/fWiLfjhwkMaXSWOUc+FQaJgnRrAeVg6UeOK8hdlRTMvK2p1hGA69GFEOPnHSGPhQ2iL6jVhCIwGakdagmM7mjb0ft7UOtJs4v2m/9</vt:lpwstr>
  </property>
</Properties>
</file>